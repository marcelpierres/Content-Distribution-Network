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0CE" w:rsidRPr="007020CE" w:rsidRDefault="007020CE" w:rsidP="007020CE">
      <w:pPr>
        <w:pStyle w:val="Heading1"/>
      </w:pPr>
      <w:r w:rsidRPr="007020CE">
        <w:t>System Document</w:t>
      </w:r>
    </w:p>
    <w:p w:rsidR="007020CE" w:rsidRDefault="007020CE" w:rsidP="007020CE"/>
    <w:p w:rsidR="007020CE" w:rsidRDefault="001A2B32" w:rsidP="007020CE">
      <w:r>
        <w:t>Our project contains 6 files named Client.java, HER.java, HERCDNDNS.java, HIS.java, HISCINEMADNS.java and LocalDNS.java</w:t>
      </w:r>
    </w:p>
    <w:p w:rsidR="001A2B32" w:rsidRDefault="001A2B32" w:rsidP="007020CE"/>
    <w:p w:rsidR="00182912" w:rsidRDefault="00182912" w:rsidP="007020CE">
      <w:r w:rsidRPr="00B33F4B">
        <w:rPr>
          <w:b/>
        </w:rPr>
        <w:t>Client.java</w:t>
      </w:r>
      <w:r>
        <w:t>: consist of both TCP and UDP connections, firstly the TCP</w:t>
      </w:r>
      <w:r w:rsidR="001A2B32">
        <w:t xml:space="preserve"> connection implementation communicates with www.hiscinema.com (HIS.java) which returns to us our</w:t>
      </w:r>
      <w:r>
        <w:t xml:space="preserve"> wi</w:t>
      </w:r>
      <w:r w:rsidR="0053526E">
        <w:t>de range of video of option</w:t>
      </w:r>
      <w:r w:rsidR="007116EE">
        <w:t>s where the client selects the video of its choice</w:t>
      </w:r>
      <w:r w:rsidR="0053526E">
        <w:t>. When the address of the Content Distribution server is received, Client.java uses a TCP connection to connect to the server in order to download the file that the client initially requested.</w:t>
      </w:r>
      <w:r w:rsidR="00F463E5">
        <w:t xml:space="preserve"> Finally the UDP implementation is used to connect and send information to the Local DNS as well as receive the address </w:t>
      </w:r>
      <w:r w:rsidR="00BB427F">
        <w:t>of the</w:t>
      </w:r>
      <w:r w:rsidR="00F463E5">
        <w:t xml:space="preserve"> Content Distribution server</w:t>
      </w:r>
      <w:r w:rsidR="00BB427F">
        <w:t xml:space="preserve"> in order to download the appropriate video.</w:t>
      </w:r>
    </w:p>
    <w:p w:rsidR="00F463E5" w:rsidRDefault="00F463E5" w:rsidP="007020CE"/>
    <w:p w:rsidR="00B33F4B" w:rsidRDefault="00B33F4B" w:rsidP="007020CE">
      <w:r>
        <w:rPr>
          <w:b/>
        </w:rPr>
        <w:t>HER.java</w:t>
      </w:r>
      <w:r>
        <w:t>:</w:t>
      </w:r>
      <w:r w:rsidR="00A41833">
        <w:t xml:space="preserve"> consists of a TCP connection, when it accepts the request from the client, the appropriate video that the client requested is sent back to the client through download. </w:t>
      </w:r>
    </w:p>
    <w:p w:rsidR="00B33F4B" w:rsidRDefault="00B33F4B" w:rsidP="007020CE"/>
    <w:p w:rsidR="00B33F4B" w:rsidRDefault="00B33F4B" w:rsidP="007020CE">
      <w:r>
        <w:rPr>
          <w:b/>
        </w:rPr>
        <w:t>HIS.java</w:t>
      </w:r>
      <w:r>
        <w:t>:</w:t>
      </w:r>
      <w:r w:rsidR="0057168B">
        <w:t xml:space="preserve"> consists of a TCP connection that when it accepts the request from the client ask what video it would like to receive and shows the options, it then sends </w:t>
      </w:r>
      <w:proofErr w:type="spellStart"/>
      <w:r w:rsidR="0057168B">
        <w:t>a</w:t>
      </w:r>
      <w:proofErr w:type="spellEnd"/>
      <w:r w:rsidR="0057168B">
        <w:t xml:space="preserve"> index file as a download back to the client.</w:t>
      </w:r>
    </w:p>
    <w:p w:rsidR="00B33F4B" w:rsidRDefault="00B33F4B" w:rsidP="007020CE"/>
    <w:p w:rsidR="00B33F4B" w:rsidRDefault="00B33F4B" w:rsidP="007020CE">
      <w:r>
        <w:rPr>
          <w:b/>
        </w:rPr>
        <w:t>HERCDNDNS.java</w:t>
      </w:r>
      <w:r>
        <w:t>:</w:t>
      </w:r>
      <w:r w:rsidR="0057168B">
        <w:t xml:space="preserve"> consists of a UDP connection that receives a packet from the Local DNS that asks from the IP address of the Cont</w:t>
      </w:r>
      <w:r w:rsidR="003E2F1D">
        <w:t>ent distribution site, which t</w:t>
      </w:r>
      <w:r w:rsidR="0057168B">
        <w:t>he authoritative DNS server knows and sends back to the local DNS</w:t>
      </w:r>
    </w:p>
    <w:p w:rsidR="00B33F4B" w:rsidRDefault="00B33F4B" w:rsidP="007020CE"/>
    <w:p w:rsidR="00B33F4B" w:rsidRDefault="00B33F4B" w:rsidP="007020CE">
      <w:r>
        <w:rPr>
          <w:b/>
        </w:rPr>
        <w:t>HISCINEMADNS.java</w:t>
      </w:r>
      <w:r>
        <w:t>:</w:t>
      </w:r>
      <w:r w:rsidR="0057168B">
        <w:t xml:space="preserve"> consists of a UDP packet that receives a packet from the Local DNS that asks of the location of the Content Distribution server, and the </w:t>
      </w:r>
      <w:r w:rsidR="003E2F1D">
        <w:t>authoritative server sends a packet back to the Local DNS server consisting of the address of HER authoritative server.</w:t>
      </w:r>
    </w:p>
    <w:p w:rsidR="00B33F4B" w:rsidRDefault="00B33F4B" w:rsidP="007020CE"/>
    <w:p w:rsidR="00B33F4B" w:rsidRPr="00B33F4B" w:rsidRDefault="00B33F4B" w:rsidP="007020CE">
      <w:r>
        <w:rPr>
          <w:b/>
        </w:rPr>
        <w:t>LocalDNS.java</w:t>
      </w:r>
      <w:r>
        <w:t>:</w:t>
      </w:r>
      <w:r w:rsidR="003E2F1D">
        <w:t xml:space="preserve"> consists of a UDP connection that sends packets to the Client which contains the resolved IP address of the Content distribution website. It also sends packets back and forth between the HIS DNS server and the HER DNS server in search of the IP address needed to reach the Content distribution website</w:t>
      </w:r>
    </w:p>
    <w:p w:rsidR="00182912" w:rsidRDefault="00182912" w:rsidP="007020CE"/>
    <w:p w:rsidR="00182912" w:rsidRDefault="00182912" w:rsidP="007020CE"/>
    <w:p w:rsidR="00182912" w:rsidRDefault="00182912" w:rsidP="007020CE"/>
    <w:p w:rsidR="00182912" w:rsidRDefault="00182912" w:rsidP="007020CE"/>
    <w:p w:rsidR="00182912" w:rsidRDefault="00182912" w:rsidP="007020CE"/>
    <w:p w:rsidR="00182912" w:rsidRPr="007020CE" w:rsidRDefault="00182912" w:rsidP="007020CE">
      <w:bookmarkStart w:id="0" w:name="_GoBack"/>
      <w:bookmarkEnd w:id="0"/>
    </w:p>
    <w:sectPr w:rsidR="00182912" w:rsidRPr="0070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CE"/>
    <w:rsid w:val="00182912"/>
    <w:rsid w:val="001A2B32"/>
    <w:rsid w:val="0036210F"/>
    <w:rsid w:val="003E2F1D"/>
    <w:rsid w:val="0053526E"/>
    <w:rsid w:val="0057168B"/>
    <w:rsid w:val="00645252"/>
    <w:rsid w:val="006D3D74"/>
    <w:rsid w:val="007020CE"/>
    <w:rsid w:val="007116EE"/>
    <w:rsid w:val="00A41833"/>
    <w:rsid w:val="00A9204E"/>
    <w:rsid w:val="00B33F4B"/>
    <w:rsid w:val="00BB427F"/>
    <w:rsid w:val="00F4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30308-075B-403B-8C82-4D40A5D6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8muham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 ds:uri="http://purl.org/dc/elements/1.1/"/>
    <ds:schemaRef ds:uri="http://schemas.openxmlformats.org/package/2006/metadata/core-propertie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71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Muhammad</dc:creator>
  <cp:keywords/>
  <dc:description/>
  <cp:lastModifiedBy>Shehzad Muhammad</cp:lastModifiedBy>
  <cp:revision>6</cp:revision>
  <dcterms:created xsi:type="dcterms:W3CDTF">2016-12-04T09:37:00Z</dcterms:created>
  <dcterms:modified xsi:type="dcterms:W3CDTF">2016-12-04T10:48:00Z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